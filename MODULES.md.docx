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875D" w14:textId="1DBA6058" w:rsidR="00A9204E" w:rsidRDefault="00263C84" w:rsidP="00263C84">
      <w:pPr>
        <w:jc w:val="center"/>
        <w:rPr>
          <w:rFonts w:ascii="Roboto" w:hAnsi="Roboto"/>
          <w:sz w:val="52"/>
          <w:lang w:val="en-IN"/>
        </w:rPr>
      </w:pPr>
      <w:bookmarkStart w:id="0" w:name="_GoBack"/>
      <w:bookmarkEnd w:id="0"/>
      <w:r w:rsidRPr="00263C84">
        <w:rPr>
          <w:rFonts w:ascii="Roboto" w:hAnsi="Roboto"/>
          <w:sz w:val="52"/>
          <w:lang w:val="en-IN"/>
        </w:rPr>
        <w:t>MODULES</w:t>
      </w:r>
    </w:p>
    <w:p w14:paraId="120ED608" w14:textId="5E359E03" w:rsidR="00263C84" w:rsidRDefault="00263C84" w:rsidP="00263C84">
      <w:pPr>
        <w:jc w:val="center"/>
        <w:rPr>
          <w:rFonts w:ascii="Roboto" w:hAnsi="Roboto"/>
          <w:sz w:val="52"/>
          <w:lang w:val="en-IN"/>
        </w:rPr>
      </w:pPr>
    </w:p>
    <w:p w14:paraId="49FBC044" w14:textId="30AB5CED" w:rsidR="00263C84" w:rsidRPr="00263C84" w:rsidRDefault="00263C84" w:rsidP="00263C84">
      <w:pPr>
        <w:rPr>
          <w:rFonts w:ascii="Roboto" w:hAnsi="Roboto"/>
          <w:sz w:val="24"/>
          <w:szCs w:val="36"/>
          <w:lang w:val="en-IN"/>
        </w:rPr>
      </w:pPr>
      <w:r w:rsidRPr="00263C84">
        <w:rPr>
          <w:rFonts w:ascii="Roboto" w:hAnsi="Roboto"/>
          <w:sz w:val="24"/>
          <w:szCs w:val="36"/>
          <w:lang w:val="en-IN"/>
        </w:rPr>
        <w:t>List of all the modules/ dependencies required to make python code easier to implement.</w:t>
      </w:r>
    </w:p>
    <w:p w14:paraId="3918CBBC" w14:textId="074CCAC2" w:rsidR="00263C84" w:rsidRDefault="00263C84" w:rsidP="00263C84">
      <w:pPr>
        <w:rPr>
          <w:rFonts w:ascii="Roboto" w:hAnsi="Roboto"/>
          <w:sz w:val="28"/>
          <w:szCs w:val="36"/>
          <w:lang w:val="en-IN"/>
        </w:rPr>
      </w:pPr>
    </w:p>
    <w:tbl>
      <w:tblPr>
        <w:tblStyle w:val="TableGrid"/>
        <w:tblpPr w:leftFromText="180" w:rightFromText="180" w:vertAnchor="text" w:tblpYSpec="bottom"/>
        <w:tblW w:w="0" w:type="auto"/>
        <w:tblLook w:val="04A0" w:firstRow="1" w:lastRow="0" w:firstColumn="1" w:lastColumn="0" w:noHBand="0" w:noVBand="1"/>
      </w:tblPr>
      <w:tblGrid>
        <w:gridCol w:w="2764"/>
        <w:gridCol w:w="6369"/>
      </w:tblGrid>
      <w:tr w:rsidR="00263C84" w14:paraId="0051CF64" w14:textId="77777777" w:rsidTr="00F4664E">
        <w:trPr>
          <w:trHeight w:val="726"/>
        </w:trPr>
        <w:tc>
          <w:tcPr>
            <w:tcW w:w="2764" w:type="dxa"/>
          </w:tcPr>
          <w:p w14:paraId="33EE8DE2" w14:textId="77777777" w:rsidR="00263C84" w:rsidRDefault="00AC4511" w:rsidP="00263C84">
            <w:pPr>
              <w:jc w:val="center"/>
              <w:rPr>
                <w:rFonts w:ascii="Roboto" w:hAnsi="Roboto"/>
                <w:sz w:val="28"/>
                <w:szCs w:val="36"/>
                <w:lang w:val="en-IN"/>
              </w:rPr>
            </w:pPr>
            <w:hyperlink r:id="rId8" w:history="1">
              <w:r w:rsidR="00263C84" w:rsidRPr="00263C84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Algorithms</w:t>
              </w:r>
            </w:hyperlink>
          </w:p>
        </w:tc>
        <w:tc>
          <w:tcPr>
            <w:tcW w:w="6369" w:type="dxa"/>
          </w:tcPr>
          <w:p w14:paraId="61C5E793" w14:textId="1C35C7EF" w:rsidR="00263C84" w:rsidRDefault="00263C84" w:rsidP="00263C84">
            <w:pPr>
              <w:rPr>
                <w:rFonts w:ascii="Roboto" w:hAnsi="Roboto"/>
                <w:sz w:val="28"/>
                <w:szCs w:val="36"/>
                <w:lang w:val="en-I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Minimal and clean example implementations of data structures and algorithms in Python.</w:t>
            </w:r>
          </w:p>
        </w:tc>
      </w:tr>
      <w:tr w:rsidR="00263C84" w14:paraId="08F5DFB8" w14:textId="77777777" w:rsidTr="00F4664E">
        <w:trPr>
          <w:trHeight w:val="711"/>
        </w:trPr>
        <w:tc>
          <w:tcPr>
            <w:tcW w:w="2764" w:type="dxa"/>
          </w:tcPr>
          <w:p w14:paraId="5D8DF2C3" w14:textId="0B2C95FF" w:rsidR="00263C84" w:rsidRDefault="00AC4511" w:rsidP="00263C84">
            <w:pPr>
              <w:jc w:val="center"/>
              <w:rPr>
                <w:rFonts w:ascii="Roboto" w:hAnsi="Roboto"/>
                <w:sz w:val="28"/>
                <w:szCs w:val="36"/>
                <w:lang w:val="en-IN"/>
              </w:rPr>
            </w:pPr>
            <w:hyperlink r:id="rId9" w:history="1">
              <w:r w:rsidR="00263C84" w:rsidRPr="00263C84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Numpy</w:t>
              </w:r>
            </w:hyperlink>
          </w:p>
        </w:tc>
        <w:tc>
          <w:tcPr>
            <w:tcW w:w="6369" w:type="dxa"/>
          </w:tcPr>
          <w:p w14:paraId="29A70EF7" w14:textId="54F9A35E" w:rsidR="00263C84" w:rsidRDefault="00AC4511" w:rsidP="00263C84">
            <w:pPr>
              <w:rPr>
                <w:rFonts w:ascii="Roboto" w:hAnsi="Roboto"/>
                <w:sz w:val="28"/>
                <w:szCs w:val="36"/>
                <w:lang w:val="en-IN"/>
              </w:rPr>
            </w:pPr>
            <w:hyperlink r:id="rId10" w:history="1">
              <w:r w:rsidR="00263C84" w:rsidRPr="00F4664E">
                <w:rPr>
                  <w:rStyle w:val="Hyperlink"/>
                  <w:rFonts w:ascii="Segoe UI" w:hAnsi="Segoe UI" w:cs="Segoe UI"/>
                  <w:shd w:val="clear" w:color="auto" w:fill="FFFFFF"/>
                </w:rPr>
                <w:t>NumPy</w:t>
              </w:r>
            </w:hyperlink>
            <w:r w:rsidR="00263C84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is the fundamental package needed for scientific computing with Python.</w:t>
            </w:r>
            <w:r w:rsidR="00F4664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[ </w:t>
            </w:r>
            <w:hyperlink r:id="rId11" w:history="1">
              <w:r w:rsidR="00F4664E" w:rsidRPr="00F4664E">
                <w:rPr>
                  <w:rStyle w:val="Hyperlink"/>
                  <w:rFonts w:ascii="Segoe UI" w:hAnsi="Segoe UI" w:cs="Segoe UI"/>
                  <w:shd w:val="clear" w:color="auto" w:fill="FFFFFF"/>
                </w:rPr>
                <w:t>Tutorial</w:t>
              </w:r>
            </w:hyperlink>
            <w:r w:rsidR="00F4664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]</w:t>
            </w:r>
          </w:p>
        </w:tc>
      </w:tr>
      <w:tr w:rsidR="00263C84" w14:paraId="589C07B8" w14:textId="77777777" w:rsidTr="00F4664E">
        <w:trPr>
          <w:trHeight w:val="726"/>
        </w:trPr>
        <w:tc>
          <w:tcPr>
            <w:tcW w:w="2764" w:type="dxa"/>
          </w:tcPr>
          <w:p w14:paraId="5B943BFB" w14:textId="16BEB111" w:rsidR="00263C84" w:rsidRDefault="00AC4511" w:rsidP="00F4664E">
            <w:pPr>
              <w:jc w:val="center"/>
              <w:rPr>
                <w:rFonts w:ascii="Roboto" w:hAnsi="Roboto"/>
                <w:sz w:val="28"/>
                <w:szCs w:val="36"/>
                <w:lang w:val="en-IN"/>
              </w:rPr>
            </w:pPr>
            <w:hyperlink r:id="rId12" w:history="1">
              <w:r w:rsidR="00F4664E" w:rsidRPr="00F4664E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Pandas</w:t>
              </w:r>
            </w:hyperlink>
          </w:p>
        </w:tc>
        <w:tc>
          <w:tcPr>
            <w:tcW w:w="6369" w:type="dxa"/>
          </w:tcPr>
          <w:p w14:paraId="60CDF77B" w14:textId="19835852" w:rsidR="00263C84" w:rsidRDefault="00F4664E" w:rsidP="00263C84">
            <w:pPr>
              <w:rPr>
                <w:rFonts w:ascii="Roboto" w:hAnsi="Roboto"/>
                <w:sz w:val="28"/>
                <w:szCs w:val="36"/>
                <w:lang w:val="en-IN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It aims to be the fundamental high-level building block for doing practical, </w:t>
            </w:r>
            <w:r w:rsidRPr="00F4664E">
              <w:rPr>
                <w:rStyle w:val="Strong"/>
                <w:rFonts w:ascii="Segoe UI" w:hAnsi="Segoe UI" w:cs="Segoe UI"/>
                <w:b w:val="0"/>
                <w:color w:val="24292E"/>
                <w:shd w:val="clear" w:color="auto" w:fill="FFFFFF"/>
              </w:rPr>
              <w:t>real world</w:t>
            </w: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data analysis. [ </w:t>
            </w:r>
            <w:hyperlink r:id="rId13" w:history="1">
              <w:r w:rsidRPr="00F4664E">
                <w:rPr>
                  <w:rStyle w:val="Hyperlink"/>
                  <w:rFonts w:ascii="Segoe UI" w:hAnsi="Segoe UI" w:cs="Segoe UI"/>
                  <w:shd w:val="clear" w:color="auto" w:fill="FFFFFF"/>
                </w:rPr>
                <w:t>Tutorial</w:t>
              </w:r>
            </w:hyperlink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]</w:t>
            </w:r>
          </w:p>
        </w:tc>
      </w:tr>
      <w:tr w:rsidR="00F4664E" w14:paraId="3C8AB6DA" w14:textId="77777777" w:rsidTr="00F4664E">
        <w:trPr>
          <w:trHeight w:val="726"/>
        </w:trPr>
        <w:tc>
          <w:tcPr>
            <w:tcW w:w="2764" w:type="dxa"/>
          </w:tcPr>
          <w:p w14:paraId="2E3DE79E" w14:textId="49CDC496" w:rsidR="00F4664E" w:rsidRDefault="00AC4511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14" w:history="1">
              <w:r w:rsidR="00F4664E" w:rsidRPr="00F4664E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Anaconda</w:t>
              </w:r>
            </w:hyperlink>
          </w:p>
        </w:tc>
        <w:tc>
          <w:tcPr>
            <w:tcW w:w="6369" w:type="dxa"/>
          </w:tcPr>
          <w:p w14:paraId="17EB64E7" w14:textId="42AA28C3" w:rsidR="00F4664E" w:rsidRDefault="00FD184C" w:rsidP="00263C8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 w:rsidRPr="00FD184C">
              <w:t>Anaconda is</w:t>
            </w:r>
            <w:r>
              <w:rPr>
                <w:rStyle w:val="Emphasis"/>
                <w:color w:val="24292E"/>
                <w:shd w:val="clear" w:color="auto" w:fill="FFFFFF"/>
              </w:rPr>
              <w:t xml:space="preserve"> </w:t>
            </w:r>
            <w:r w:rsidR="00F4664E" w:rsidRPr="00F4664E">
              <w:rPr>
                <w:rStyle w:val="Emphasis"/>
                <w:rFonts w:ascii="Segoe UI" w:hAnsi="Segoe UI" w:cs="Segoe UI"/>
                <w:i w:val="0"/>
                <w:color w:val="24292E"/>
                <w:shd w:val="clear" w:color="auto" w:fill="FFFFFF"/>
              </w:rPr>
              <w:t>Tool for encapsulating, running, and reproducing data science projects</w:t>
            </w:r>
            <w:r w:rsidR="00F4664E">
              <w:rPr>
                <w:rStyle w:val="Emphasis"/>
                <w:rFonts w:ascii="Segoe UI" w:hAnsi="Segoe UI" w:cs="Segoe UI"/>
                <w:color w:val="24292E"/>
                <w:shd w:val="clear" w:color="auto" w:fill="FFFFFF"/>
              </w:rPr>
              <w:t>.</w:t>
            </w:r>
          </w:p>
        </w:tc>
      </w:tr>
      <w:tr w:rsidR="00F4664E" w14:paraId="2FE90495" w14:textId="77777777" w:rsidTr="00F4664E">
        <w:trPr>
          <w:trHeight w:val="726"/>
        </w:trPr>
        <w:tc>
          <w:tcPr>
            <w:tcW w:w="2764" w:type="dxa"/>
          </w:tcPr>
          <w:p w14:paraId="64CD5DD1" w14:textId="24685697" w:rsidR="00F4664E" w:rsidRDefault="00AC4511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15" w:history="1">
              <w:r w:rsidR="000B60AD" w:rsidRPr="000B60AD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Requests</w:t>
              </w:r>
            </w:hyperlink>
          </w:p>
        </w:tc>
        <w:tc>
          <w:tcPr>
            <w:tcW w:w="6369" w:type="dxa"/>
          </w:tcPr>
          <w:p w14:paraId="3594FE35" w14:textId="64891541" w:rsidR="00F4664E" w:rsidRDefault="00AC4511" w:rsidP="00263C8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hyperlink r:id="rId16" w:history="1">
              <w:r w:rsidR="00FD184C" w:rsidRPr="00FD184C">
                <w:rPr>
                  <w:rStyle w:val="Hyperlink"/>
                  <w:rFonts w:ascii="Segoe UI" w:hAnsi="Segoe UI" w:cs="Segoe UI"/>
                  <w:shd w:val="clear" w:color="auto" w:fill="FFFFFF"/>
                </w:rPr>
                <w:t>Requests</w:t>
              </w:r>
            </w:hyperlink>
            <w:r w:rsidR="00FD184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is an http library for python.</w:t>
            </w:r>
          </w:p>
        </w:tc>
      </w:tr>
      <w:tr w:rsidR="00F4664E" w14:paraId="5C48C2D9" w14:textId="77777777" w:rsidTr="00F4664E">
        <w:trPr>
          <w:trHeight w:val="726"/>
        </w:trPr>
        <w:tc>
          <w:tcPr>
            <w:tcW w:w="2764" w:type="dxa"/>
          </w:tcPr>
          <w:p w14:paraId="6B14FF34" w14:textId="2F4868E8" w:rsidR="00F4664E" w:rsidRDefault="00AC4511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17" w:history="1">
              <w:r w:rsidR="00FD184C" w:rsidRPr="00FD184C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Scrapy</w:t>
              </w:r>
            </w:hyperlink>
          </w:p>
        </w:tc>
        <w:tc>
          <w:tcPr>
            <w:tcW w:w="6369" w:type="dxa"/>
          </w:tcPr>
          <w:p w14:paraId="1F8F6CAC" w14:textId="6A78D563" w:rsidR="00F4664E" w:rsidRDefault="00AC4511" w:rsidP="00263C8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hyperlink r:id="rId18" w:history="1">
              <w:r w:rsidR="00FD184C" w:rsidRPr="00FD184C">
                <w:rPr>
                  <w:rStyle w:val="Hyperlink"/>
                  <w:rFonts w:ascii="Segoe UI" w:hAnsi="Segoe UI" w:cs="Segoe UI"/>
                  <w:shd w:val="clear" w:color="auto" w:fill="FFFFFF"/>
                </w:rPr>
                <w:t>Scrapy</w:t>
              </w:r>
            </w:hyperlink>
            <w:r w:rsidR="00FD184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is a fast-high-level web crawling and web scraping framework, used to crawl websites and extract structured data from their pages</w:t>
            </w:r>
          </w:p>
        </w:tc>
      </w:tr>
      <w:tr w:rsidR="00F4664E" w14:paraId="687C6F8B" w14:textId="77777777" w:rsidTr="00F4664E">
        <w:trPr>
          <w:trHeight w:val="726"/>
        </w:trPr>
        <w:tc>
          <w:tcPr>
            <w:tcW w:w="2764" w:type="dxa"/>
          </w:tcPr>
          <w:p w14:paraId="2AC8DC5B" w14:textId="49DF9539" w:rsidR="00F4664E" w:rsidRDefault="00AC4511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19" w:history="1">
              <w:r w:rsidR="00FD184C" w:rsidRPr="00FD184C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BeautifulSoup</w:t>
              </w:r>
            </w:hyperlink>
          </w:p>
        </w:tc>
        <w:tc>
          <w:tcPr>
            <w:tcW w:w="6369" w:type="dxa"/>
          </w:tcPr>
          <w:p w14:paraId="76BA69DE" w14:textId="6F4DAE22" w:rsidR="00F4664E" w:rsidRPr="00FD184C" w:rsidRDefault="00AC4511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Segoe UI" w:hAnsi="Segoe UI" w:cs="Segoe UI"/>
                <w:color w:val="000000"/>
                <w:sz w:val="22"/>
              </w:rPr>
            </w:pPr>
            <w:hyperlink r:id="rId20" w:history="1">
              <w:r w:rsidR="00FD184C" w:rsidRPr="00FD184C">
                <w:rPr>
                  <w:rStyle w:val="Hyperlink"/>
                  <w:rFonts w:ascii="Segoe UI" w:eastAsiaTheme="majorEastAsia" w:hAnsi="Segoe UI" w:cs="Segoe UI"/>
                  <w:color w:val="355F7C"/>
                  <w:sz w:val="22"/>
                </w:rPr>
                <w:t>Beautiful Soup</w:t>
              </w:r>
            </w:hyperlink>
            <w:r w:rsidR="00FD184C" w:rsidRPr="00FD184C">
              <w:rPr>
                <w:rFonts w:ascii="Segoe UI" w:hAnsi="Segoe UI" w:cs="Segoe UI"/>
                <w:color w:val="000000"/>
                <w:sz w:val="22"/>
              </w:rPr>
              <w:t> is a Python library for pulling data out of HTML and XML files.</w:t>
            </w:r>
          </w:p>
        </w:tc>
      </w:tr>
      <w:tr w:rsidR="00FD184C" w14:paraId="7E15289E" w14:textId="77777777" w:rsidTr="00F4664E">
        <w:trPr>
          <w:trHeight w:val="726"/>
        </w:trPr>
        <w:tc>
          <w:tcPr>
            <w:tcW w:w="2764" w:type="dxa"/>
          </w:tcPr>
          <w:p w14:paraId="0204D78A" w14:textId="2C9FE8D5" w:rsidR="00FD184C" w:rsidRDefault="00AC4511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  <w:hyperlink r:id="rId21" w:history="1">
              <w:r w:rsidR="00FE1A1C" w:rsidRPr="00FE1A1C">
                <w:rPr>
                  <w:rStyle w:val="Hyperlink"/>
                  <w:rFonts w:ascii="Roboto" w:hAnsi="Roboto"/>
                  <w:sz w:val="36"/>
                  <w:szCs w:val="36"/>
                  <w:lang w:val="en-IN"/>
                </w:rPr>
                <w:t>Pygame</w:t>
              </w:r>
            </w:hyperlink>
          </w:p>
        </w:tc>
        <w:tc>
          <w:tcPr>
            <w:tcW w:w="6369" w:type="dxa"/>
          </w:tcPr>
          <w:p w14:paraId="0ECD8933" w14:textId="13806006" w:rsidR="00FD184C" w:rsidRDefault="00AC4511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color w:val="000000"/>
              </w:rPr>
            </w:pPr>
            <w:hyperlink r:id="rId22" w:history="1">
              <w:r w:rsidR="00FE1A1C" w:rsidRPr="00FE1A1C">
                <w:rPr>
                  <w:rStyle w:val="Hyperlink"/>
                  <w:rFonts w:ascii="Segoe UI" w:hAnsi="Segoe UI" w:cs="Segoe UI"/>
                  <w:sz w:val="22"/>
                  <w:shd w:val="clear" w:color="auto" w:fill="FFFFFF"/>
                </w:rPr>
                <w:t>Pygame</w:t>
              </w:r>
            </w:hyperlink>
            <w:r w:rsidR="00FE1A1C" w:rsidRPr="00FE1A1C">
              <w:rPr>
                <w:rFonts w:ascii="Segoe UI" w:hAnsi="Segoe UI" w:cs="Segoe UI"/>
                <w:color w:val="000000" w:themeColor="text1"/>
                <w:sz w:val="22"/>
                <w:shd w:val="clear" w:color="auto" w:fill="FFFFFF"/>
              </w:rPr>
              <w:t>, is cross-platform and designed to make it easy to write multimedia software, such as games, in Python</w:t>
            </w:r>
            <w:r w:rsidR="00FE1A1C">
              <w:rPr>
                <w:rFonts w:ascii="Segoe UI" w:hAnsi="Segoe UI" w:cs="Segoe UI"/>
                <w:color w:val="000000" w:themeColor="text1"/>
                <w:sz w:val="22"/>
                <w:shd w:val="clear" w:color="auto" w:fill="FFFFFF"/>
              </w:rPr>
              <w:t>.</w:t>
            </w:r>
          </w:p>
        </w:tc>
      </w:tr>
      <w:tr w:rsidR="00FD184C" w14:paraId="58AF53C9" w14:textId="77777777" w:rsidTr="00F4664E">
        <w:trPr>
          <w:trHeight w:val="726"/>
        </w:trPr>
        <w:tc>
          <w:tcPr>
            <w:tcW w:w="2764" w:type="dxa"/>
          </w:tcPr>
          <w:p w14:paraId="7CB8207B" w14:textId="77777777" w:rsidR="00FD184C" w:rsidRDefault="00FD184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</w:p>
        </w:tc>
        <w:tc>
          <w:tcPr>
            <w:tcW w:w="6369" w:type="dxa"/>
          </w:tcPr>
          <w:p w14:paraId="3EC2F7F5" w14:textId="77777777" w:rsidR="00FD184C" w:rsidRDefault="00FD184C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D184C" w14:paraId="127F800F" w14:textId="77777777" w:rsidTr="00F4664E">
        <w:trPr>
          <w:trHeight w:val="726"/>
        </w:trPr>
        <w:tc>
          <w:tcPr>
            <w:tcW w:w="2764" w:type="dxa"/>
          </w:tcPr>
          <w:p w14:paraId="057BAC51" w14:textId="77777777" w:rsidR="00FD184C" w:rsidRDefault="00FD184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</w:p>
        </w:tc>
        <w:tc>
          <w:tcPr>
            <w:tcW w:w="6369" w:type="dxa"/>
          </w:tcPr>
          <w:p w14:paraId="748E4F27" w14:textId="77777777" w:rsidR="00FD184C" w:rsidRDefault="00FD184C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D184C" w14:paraId="4D0A4915" w14:textId="77777777" w:rsidTr="00F4664E">
        <w:trPr>
          <w:trHeight w:val="726"/>
        </w:trPr>
        <w:tc>
          <w:tcPr>
            <w:tcW w:w="2764" w:type="dxa"/>
          </w:tcPr>
          <w:p w14:paraId="38D6DDD7" w14:textId="77777777" w:rsidR="00FD184C" w:rsidRDefault="00FD184C" w:rsidP="00F4664E">
            <w:pPr>
              <w:jc w:val="center"/>
              <w:rPr>
                <w:rFonts w:ascii="Roboto" w:hAnsi="Roboto"/>
                <w:sz w:val="36"/>
                <w:szCs w:val="36"/>
                <w:lang w:val="en-IN"/>
              </w:rPr>
            </w:pPr>
          </w:p>
        </w:tc>
        <w:tc>
          <w:tcPr>
            <w:tcW w:w="6369" w:type="dxa"/>
          </w:tcPr>
          <w:p w14:paraId="2609478A" w14:textId="77777777" w:rsidR="00FD184C" w:rsidRDefault="00FD184C" w:rsidP="00FD184C">
            <w:pPr>
              <w:pStyle w:val="NormalWeb"/>
              <w:shd w:val="clear" w:color="auto" w:fill="FFFFFF"/>
              <w:spacing w:line="312" w:lineRule="atLeast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14:paraId="280B37B0" w14:textId="741A3003" w:rsidR="00263C84" w:rsidRPr="00263C84" w:rsidRDefault="00263C84" w:rsidP="00263C84">
      <w:pPr>
        <w:rPr>
          <w:rFonts w:ascii="Roboto" w:hAnsi="Roboto"/>
          <w:sz w:val="28"/>
          <w:szCs w:val="36"/>
          <w:lang w:val="en-IN"/>
        </w:rPr>
      </w:pPr>
    </w:p>
    <w:sectPr w:rsidR="00263C84" w:rsidRPr="0026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Roboto">
    <w:panose1 w:val="02000000000000000000"/>
    <w:charset w:val="00"/>
    <w:family w:val="modern"/>
    <w:notTrueType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84"/>
    <w:rsid w:val="000B60AD"/>
    <w:rsid w:val="00263C84"/>
    <w:rsid w:val="00645252"/>
    <w:rsid w:val="006D3D74"/>
    <w:rsid w:val="0083569A"/>
    <w:rsid w:val="00A9204E"/>
    <w:rsid w:val="00AC4511"/>
    <w:rsid w:val="00F4664E"/>
    <w:rsid w:val="00FD184C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6C4F"/>
  <w15:chartTrackingRefBased/>
  <w15:docId w15:val="{E6C73AB0-399A-4507-AF02-D84FF6CC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263C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63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D18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on/algorithms" TargetMode="External"/><Relationship Id="rId13" Type="http://schemas.openxmlformats.org/officeDocument/2006/relationships/hyperlink" Target="https://pandas.pydata.org/pandas-docs/stable/tutorials.html" TargetMode="External"/><Relationship Id="rId18" Type="http://schemas.openxmlformats.org/officeDocument/2006/relationships/hyperlink" Target="https://github.com/scrapy/scrap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ygame.org/doc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pandas-dev/pandas" TargetMode="External"/><Relationship Id="rId17" Type="http://schemas.openxmlformats.org/officeDocument/2006/relationships/hyperlink" Target="https://docs.scrapy.org/en/lates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equests/requests" TargetMode="External"/><Relationship Id="rId20" Type="http://schemas.openxmlformats.org/officeDocument/2006/relationships/hyperlink" Target="https://github.com/waylan/beautifulsou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s231n.github.io/python-numpy-tutorial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www.python-requests.org/en/maste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scipy.org/scipylib/download.html" TargetMode="External"/><Relationship Id="rId19" Type="http://schemas.openxmlformats.org/officeDocument/2006/relationships/hyperlink" Target="https://www.crummy.com/software/BeautifulSoup/bs4/doc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numpy/numpy" TargetMode="External"/><Relationship Id="rId14" Type="http://schemas.openxmlformats.org/officeDocument/2006/relationships/hyperlink" Target="https://github.com/Anaconda-Platform/anaconda-project" TargetMode="External"/><Relationship Id="rId22" Type="http://schemas.openxmlformats.org/officeDocument/2006/relationships/hyperlink" Target="https://github.com/pygame/pygam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shankar choudhary</dc:creator>
  <cp:keywords/>
  <dc:description/>
  <cp:lastModifiedBy>Ram shankar choudhary</cp:lastModifiedBy>
  <cp:revision>2</cp:revision>
  <dcterms:created xsi:type="dcterms:W3CDTF">2018-12-28T04:15:00Z</dcterms:created>
  <dcterms:modified xsi:type="dcterms:W3CDTF">2018-12-28T04:15:00Z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